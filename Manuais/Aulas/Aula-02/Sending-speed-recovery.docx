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0D" w:rsidRDefault="00D6251F">
      <w:pPr>
        <w:pStyle w:val="Title"/>
      </w:pPr>
      <w:r>
        <w:t>Topic: Expressing and Asking About Feelings in English</w:t>
      </w:r>
    </w:p>
    <w:p w:rsidR="00C3430D" w:rsidRDefault="00C3430D"/>
    <w:p w:rsidR="00C3430D" w:rsidRDefault="00D6251F" w:rsidP="00C810F7">
      <w:pPr>
        <w:pStyle w:val="Heading1"/>
      </w:pPr>
      <w:r>
        <w:t xml:space="preserve">1. </w:t>
      </w:r>
      <w:r>
        <w:t>Asking How Someone Feels</w:t>
      </w:r>
    </w:p>
    <w:p w:rsidR="00C810F7" w:rsidRPr="00C810F7" w:rsidRDefault="00C810F7" w:rsidP="00C810F7"/>
    <w:p w:rsidR="00C3430D" w:rsidRPr="00C810F7" w:rsidRDefault="00D6251F" w:rsidP="00C810F7">
      <w:pPr>
        <w:rPr>
          <w:lang w:val="pt-PT"/>
        </w:rPr>
      </w:pPr>
      <w:r w:rsidRPr="00C810F7">
        <w:rPr>
          <w:lang w:val="pt-PT"/>
        </w:rPr>
        <w:t>Aqui estão algumas maneiras comuns de perguntar como alguém está se sentindo:</w:t>
      </w:r>
    </w:p>
    <w:p w:rsidR="00C3430D" w:rsidRDefault="00D6251F" w:rsidP="00C810F7">
      <w:pPr>
        <w:pStyle w:val="ListParagraph"/>
        <w:numPr>
          <w:ilvl w:val="0"/>
          <w:numId w:val="2"/>
        </w:numPr>
      </w:pPr>
      <w:r>
        <w:t>H</w:t>
      </w:r>
      <w:r>
        <w:t xml:space="preserve">ow are you feeling? – Como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se </w:t>
      </w:r>
      <w:proofErr w:type="spellStart"/>
      <w:r>
        <w:t>sentindo</w:t>
      </w:r>
      <w:proofErr w:type="spellEnd"/>
      <w:r>
        <w:t>?</w:t>
      </w:r>
    </w:p>
    <w:p w:rsidR="00C3430D" w:rsidRDefault="00D6251F" w:rsidP="00C810F7">
      <w:pPr>
        <w:pStyle w:val="ListParagraph"/>
        <w:numPr>
          <w:ilvl w:val="0"/>
          <w:numId w:val="3"/>
        </w:numPr>
      </w:pPr>
      <w:r>
        <w:t>A</w:t>
      </w:r>
      <w:r>
        <w:t xml:space="preserve">re you okay? –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bem</w:t>
      </w:r>
      <w:proofErr w:type="spellEnd"/>
      <w:r>
        <w:t>?</w:t>
      </w:r>
    </w:p>
    <w:p w:rsidR="00C3430D" w:rsidRPr="00C810F7" w:rsidRDefault="00D6251F" w:rsidP="00C810F7">
      <w:pPr>
        <w:pStyle w:val="ListParagraph"/>
        <w:numPr>
          <w:ilvl w:val="0"/>
          <w:numId w:val="4"/>
        </w:numPr>
        <w:rPr>
          <w:lang w:val="pt-PT"/>
        </w:rPr>
      </w:pPr>
      <w:r w:rsidRPr="00C810F7">
        <w:rPr>
          <w:lang w:val="pt-PT"/>
        </w:rPr>
        <w:t>W</w:t>
      </w:r>
      <w:r w:rsidRPr="00C810F7">
        <w:rPr>
          <w:lang w:val="pt-PT"/>
        </w:rPr>
        <w:t xml:space="preserve">hat’s </w:t>
      </w:r>
      <w:r w:rsidRPr="00C810F7">
        <w:rPr>
          <w:lang w:val="pt-PT"/>
        </w:rPr>
        <w:t>wrong? – O que há de errado?</w:t>
      </w:r>
    </w:p>
    <w:p w:rsidR="00C3430D" w:rsidRPr="00C810F7" w:rsidRDefault="00D6251F" w:rsidP="00C810F7">
      <w:pPr>
        <w:pStyle w:val="ListParagraph"/>
        <w:numPr>
          <w:ilvl w:val="0"/>
          <w:numId w:val="5"/>
        </w:numPr>
        <w:rPr>
          <w:lang w:val="pt-PT"/>
        </w:rPr>
      </w:pPr>
      <w:r w:rsidRPr="00C810F7">
        <w:rPr>
          <w:lang w:val="pt-PT"/>
        </w:rPr>
        <w:t>D</w:t>
      </w:r>
      <w:r w:rsidRPr="00C810F7">
        <w:rPr>
          <w:lang w:val="pt-PT"/>
        </w:rPr>
        <w:t>o you feel sick?</w:t>
      </w:r>
      <w:r w:rsidR="00C810F7">
        <w:rPr>
          <w:lang w:val="pt-PT"/>
        </w:rPr>
        <w:t xml:space="preserve"> – Você está se sentindo doente?</w:t>
      </w:r>
    </w:p>
    <w:p w:rsidR="00C3430D" w:rsidRDefault="00D6251F" w:rsidP="00C810F7">
      <w:pPr>
        <w:pStyle w:val="ListParagraph"/>
        <w:numPr>
          <w:ilvl w:val="0"/>
          <w:numId w:val="6"/>
        </w:numPr>
      </w:pPr>
      <w:r>
        <w:t>I</w:t>
      </w:r>
      <w:r>
        <w:t xml:space="preserve">s everything alright? –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tudo</w:t>
      </w:r>
      <w:proofErr w:type="spellEnd"/>
      <w:r>
        <w:t xml:space="preserve"> </w:t>
      </w:r>
      <w:proofErr w:type="spellStart"/>
      <w:r>
        <w:t>bem</w:t>
      </w:r>
      <w:proofErr w:type="spellEnd"/>
      <w:r>
        <w:t>?</w:t>
      </w:r>
    </w:p>
    <w:p w:rsidR="00C3430D" w:rsidRDefault="00D6251F" w:rsidP="00C810F7">
      <w:pPr>
        <w:pStyle w:val="Heading1"/>
      </w:pPr>
      <w:r>
        <w:t>2. Expressing That You Are Not Well</w:t>
      </w:r>
    </w:p>
    <w:p w:rsidR="00C810F7" w:rsidRPr="00C810F7" w:rsidRDefault="00C810F7" w:rsidP="00C810F7"/>
    <w:p w:rsidR="00C810F7" w:rsidRPr="00C810F7" w:rsidRDefault="00D6251F">
      <w:pPr>
        <w:rPr>
          <w:lang w:val="pt-PT"/>
        </w:rPr>
      </w:pPr>
      <w:r w:rsidRPr="00C810F7">
        <w:rPr>
          <w:lang w:val="pt-PT"/>
        </w:rPr>
        <w:t>S</w:t>
      </w:r>
      <w:r w:rsidRPr="00C810F7">
        <w:rPr>
          <w:lang w:val="pt-PT"/>
        </w:rPr>
        <w:t>e você não está se sentindo bem, pode usar estas expressões:</w:t>
      </w:r>
    </w:p>
    <w:p w:rsidR="00C3430D" w:rsidRPr="00C810F7" w:rsidRDefault="00D6251F" w:rsidP="00C810F7">
      <w:pPr>
        <w:numPr>
          <w:ilvl w:val="0"/>
          <w:numId w:val="6"/>
        </w:numPr>
        <w:rPr>
          <w:lang w:val="pt-PT"/>
        </w:rPr>
      </w:pPr>
      <w:r w:rsidRPr="00C810F7">
        <w:rPr>
          <w:lang w:val="pt-PT"/>
        </w:rPr>
        <w:t>I’m not feeling well. – Não estou</w:t>
      </w:r>
      <w:r w:rsidRPr="00C810F7">
        <w:rPr>
          <w:lang w:val="pt-PT"/>
        </w:rPr>
        <w:t xml:space="preserve"> me sentindo bem.</w:t>
      </w:r>
    </w:p>
    <w:p w:rsidR="00C3430D" w:rsidRPr="00C810F7" w:rsidRDefault="00D6251F" w:rsidP="00C810F7">
      <w:pPr>
        <w:numPr>
          <w:ilvl w:val="0"/>
          <w:numId w:val="6"/>
        </w:numPr>
        <w:rPr>
          <w:lang w:val="pt-PT"/>
        </w:rPr>
      </w:pPr>
      <w:r w:rsidRPr="00C810F7">
        <w:rPr>
          <w:lang w:val="pt-PT"/>
        </w:rPr>
        <w:t>I have bellyache - Sinto dores de barriga</w:t>
      </w:r>
    </w:p>
    <w:p w:rsidR="00C3430D" w:rsidRPr="00C810F7" w:rsidRDefault="00D6251F" w:rsidP="00C810F7">
      <w:pPr>
        <w:numPr>
          <w:ilvl w:val="0"/>
          <w:numId w:val="6"/>
        </w:numPr>
        <w:rPr>
          <w:lang w:val="pt-PT"/>
        </w:rPr>
      </w:pPr>
      <w:r w:rsidRPr="00C810F7">
        <w:rPr>
          <w:lang w:val="pt-PT"/>
        </w:rPr>
        <w:t>I have stomach ache - Sinto dores de estômago.</w:t>
      </w:r>
      <w:bookmarkStart w:id="0" w:name="_GoBack"/>
      <w:bookmarkEnd w:id="0"/>
    </w:p>
    <w:p w:rsidR="00C3430D" w:rsidRPr="00C810F7" w:rsidRDefault="00D6251F" w:rsidP="00C810F7">
      <w:pPr>
        <w:numPr>
          <w:ilvl w:val="0"/>
          <w:numId w:val="6"/>
        </w:numPr>
        <w:rPr>
          <w:lang w:val="pt-PT"/>
        </w:rPr>
      </w:pPr>
      <w:r w:rsidRPr="00C810F7">
        <w:rPr>
          <w:lang w:val="pt-PT"/>
        </w:rPr>
        <w:t>I feel sick. – Estou me sentindo doente.</w:t>
      </w:r>
    </w:p>
    <w:p w:rsidR="00C3430D" w:rsidRPr="00C810F7" w:rsidRDefault="00D6251F" w:rsidP="00C810F7">
      <w:pPr>
        <w:numPr>
          <w:ilvl w:val="0"/>
          <w:numId w:val="6"/>
        </w:numPr>
        <w:rPr>
          <w:lang w:val="pt-PT"/>
        </w:rPr>
      </w:pPr>
      <w:r w:rsidRPr="00C810F7">
        <w:rPr>
          <w:lang w:val="pt-PT"/>
        </w:rPr>
        <w:t>I have a headache. – Estou com dor de cabeça.</w:t>
      </w:r>
    </w:p>
    <w:p w:rsidR="00C3430D" w:rsidRPr="00C810F7" w:rsidRDefault="00D6251F" w:rsidP="00C810F7">
      <w:pPr>
        <w:numPr>
          <w:ilvl w:val="0"/>
          <w:numId w:val="6"/>
        </w:numPr>
        <w:rPr>
          <w:lang w:val="pt-PT"/>
        </w:rPr>
      </w:pPr>
      <w:r w:rsidRPr="00C810F7">
        <w:rPr>
          <w:lang w:val="pt-PT"/>
        </w:rPr>
        <w:t>I’m a bit under the weather. – Estou um pouco indisposto.</w:t>
      </w:r>
    </w:p>
    <w:p w:rsidR="00C3430D" w:rsidRPr="00C810F7" w:rsidRDefault="00D6251F" w:rsidP="00C810F7">
      <w:pPr>
        <w:numPr>
          <w:ilvl w:val="0"/>
          <w:numId w:val="6"/>
        </w:numPr>
        <w:rPr>
          <w:lang w:val="pt-PT"/>
        </w:rPr>
      </w:pPr>
      <w:r w:rsidRPr="00C810F7">
        <w:rPr>
          <w:lang w:val="pt-PT"/>
        </w:rPr>
        <w:t>I don’t feel like myself today. – Não estou me sentindo eu mesmo hoje.</w:t>
      </w:r>
    </w:p>
    <w:p w:rsidR="00C3430D" w:rsidRPr="00C810F7" w:rsidRDefault="00D6251F" w:rsidP="00C810F7">
      <w:pPr>
        <w:numPr>
          <w:ilvl w:val="0"/>
          <w:numId w:val="6"/>
        </w:numPr>
        <w:rPr>
          <w:lang w:val="pt-PT"/>
        </w:rPr>
      </w:pPr>
      <w:r w:rsidRPr="00C810F7">
        <w:rPr>
          <w:lang w:val="pt-PT"/>
        </w:rPr>
        <w:t>I have a cold. – Estou resfriado.</w:t>
      </w:r>
    </w:p>
    <w:p w:rsidR="00C3430D" w:rsidRDefault="00D6251F" w:rsidP="00C810F7">
      <w:pPr>
        <w:numPr>
          <w:ilvl w:val="0"/>
          <w:numId w:val="6"/>
        </w:numPr>
      </w:pPr>
      <w:r>
        <w:t>M</w:t>
      </w:r>
      <w:r w:rsidR="00C810F7">
        <w:t xml:space="preserve">y arm is paining- Meu </w:t>
      </w:r>
      <w:proofErr w:type="spellStart"/>
      <w:r w:rsidR="00C810F7">
        <w:t>braço</w:t>
      </w:r>
      <w:proofErr w:type="spellEnd"/>
      <w:r w:rsidR="00C810F7">
        <w:t xml:space="preserve"> </w:t>
      </w:r>
      <w:proofErr w:type="spellStart"/>
      <w:r w:rsidR="00C810F7">
        <w:t>dói</w:t>
      </w:r>
      <w:proofErr w:type="spellEnd"/>
      <w:r w:rsidR="00C810F7">
        <w:t>.</w:t>
      </w:r>
    </w:p>
    <w:p w:rsidR="00D6251F" w:rsidRDefault="00D6251F" w:rsidP="00C810F7">
      <w:pPr>
        <w:numPr>
          <w:ilvl w:val="0"/>
          <w:numId w:val="6"/>
        </w:numPr>
      </w:pPr>
      <w:r>
        <w:t xml:space="preserve">I have flu/ I have the flu. –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gripado</w:t>
      </w:r>
      <w:proofErr w:type="spellEnd"/>
      <w:r>
        <w:t>.</w:t>
      </w:r>
    </w:p>
    <w:p w:rsidR="00C3430D" w:rsidRPr="00D6251F" w:rsidRDefault="00D6251F">
      <w:pPr>
        <w:pStyle w:val="Heading1"/>
      </w:pPr>
      <w:r w:rsidRPr="00D6251F">
        <w:lastRenderedPageBreak/>
        <w:t>3. Wishing Someone a Speedy Recovery</w:t>
      </w:r>
    </w:p>
    <w:p w:rsidR="00C3430D" w:rsidRPr="00D6251F" w:rsidRDefault="00C3430D"/>
    <w:p w:rsidR="00C3430D" w:rsidRPr="00C810F7" w:rsidRDefault="00D6251F">
      <w:pPr>
        <w:rPr>
          <w:lang w:val="pt-PT"/>
        </w:rPr>
      </w:pPr>
      <w:r w:rsidRPr="00C810F7">
        <w:rPr>
          <w:lang w:val="pt-PT"/>
        </w:rPr>
        <w:t>Para desejar melhoras a alguém, você pode dizer:</w:t>
      </w:r>
    </w:p>
    <w:p w:rsidR="00C3430D" w:rsidRDefault="00D6251F" w:rsidP="00C810F7">
      <w:pPr>
        <w:numPr>
          <w:ilvl w:val="0"/>
          <w:numId w:val="7"/>
        </w:numPr>
      </w:pPr>
      <w:r>
        <w:t xml:space="preserve">I hope you feel better </w:t>
      </w:r>
      <w:r>
        <w:t xml:space="preserve">soon! – </w:t>
      </w:r>
      <w:proofErr w:type="spellStart"/>
      <w:r>
        <w:t>Espero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</w:t>
      </w:r>
      <w:proofErr w:type="spellStart"/>
      <w:r>
        <w:t>melhore</w:t>
      </w:r>
      <w:proofErr w:type="spellEnd"/>
      <w:r>
        <w:t xml:space="preserve"> logo!</w:t>
      </w:r>
    </w:p>
    <w:p w:rsidR="00C3430D" w:rsidRDefault="00D6251F" w:rsidP="00C810F7">
      <w:pPr>
        <w:numPr>
          <w:ilvl w:val="0"/>
          <w:numId w:val="7"/>
        </w:numPr>
      </w:pPr>
      <w:r>
        <w:t xml:space="preserve">Get well soon! – </w:t>
      </w:r>
      <w:proofErr w:type="spellStart"/>
      <w:r>
        <w:t>Melhore</w:t>
      </w:r>
      <w:proofErr w:type="spellEnd"/>
      <w:r>
        <w:t xml:space="preserve"> logo!</w:t>
      </w:r>
    </w:p>
    <w:p w:rsidR="00C3430D" w:rsidRDefault="00D6251F" w:rsidP="00C810F7">
      <w:pPr>
        <w:numPr>
          <w:ilvl w:val="0"/>
          <w:numId w:val="7"/>
        </w:numPr>
      </w:pPr>
      <w:r>
        <w:t xml:space="preserve">Get better soon - </w:t>
      </w:r>
      <w:proofErr w:type="spellStart"/>
      <w:r>
        <w:t>Melhore</w:t>
      </w:r>
      <w:proofErr w:type="spellEnd"/>
      <w:r>
        <w:t xml:space="preserve"> logo!</w:t>
      </w:r>
    </w:p>
    <w:p w:rsidR="00C3430D" w:rsidRDefault="00D6251F" w:rsidP="00C810F7">
      <w:pPr>
        <w:numPr>
          <w:ilvl w:val="0"/>
          <w:numId w:val="7"/>
        </w:numPr>
      </w:pPr>
      <w:r>
        <w:t xml:space="preserve">Take care and rest well. – </w:t>
      </w:r>
      <w:proofErr w:type="spellStart"/>
      <w:r>
        <w:t>Cuide</w:t>
      </w:r>
      <w:proofErr w:type="spellEnd"/>
      <w:r>
        <w:t xml:space="preserve">-se e </w:t>
      </w:r>
      <w:proofErr w:type="spellStart"/>
      <w:r>
        <w:t>descanse</w:t>
      </w:r>
      <w:proofErr w:type="spellEnd"/>
      <w:r>
        <w:t xml:space="preserve"> </w:t>
      </w:r>
      <w:proofErr w:type="spellStart"/>
      <w:r>
        <w:t>bem</w:t>
      </w:r>
      <w:proofErr w:type="spellEnd"/>
      <w:r>
        <w:t>.</w:t>
      </w:r>
    </w:p>
    <w:p w:rsidR="00C3430D" w:rsidRPr="00C810F7" w:rsidRDefault="00D6251F" w:rsidP="00C810F7">
      <w:pPr>
        <w:numPr>
          <w:ilvl w:val="0"/>
          <w:numId w:val="7"/>
        </w:numPr>
        <w:rPr>
          <w:lang w:val="pt-PT"/>
        </w:rPr>
      </w:pPr>
      <w:r w:rsidRPr="00C810F7">
        <w:rPr>
          <w:lang w:val="pt-PT"/>
        </w:rPr>
        <w:t>Hope you recover quickly. – Espero que você se recupere rápido.</w:t>
      </w:r>
    </w:p>
    <w:p w:rsidR="00C3430D" w:rsidRPr="00C810F7" w:rsidRDefault="00D6251F" w:rsidP="00C810F7">
      <w:pPr>
        <w:numPr>
          <w:ilvl w:val="0"/>
          <w:numId w:val="7"/>
        </w:numPr>
        <w:rPr>
          <w:lang w:val="pt-PT"/>
        </w:rPr>
      </w:pPr>
      <w:r w:rsidRPr="00C810F7">
        <w:rPr>
          <w:lang w:val="pt-PT"/>
        </w:rPr>
        <w:t xml:space="preserve">Wish you speed recovery - desejo </w:t>
      </w:r>
      <w:r w:rsidRPr="00C810F7">
        <w:rPr>
          <w:lang w:val="pt-PT"/>
        </w:rPr>
        <w:t>rápidas melhoras.</w:t>
      </w:r>
    </w:p>
    <w:p w:rsidR="00C3430D" w:rsidRPr="00C810F7" w:rsidRDefault="00C3430D">
      <w:pPr>
        <w:rPr>
          <w:lang w:val="pt-PT"/>
        </w:rPr>
      </w:pPr>
    </w:p>
    <w:p w:rsidR="00C3430D" w:rsidRPr="00C810F7" w:rsidRDefault="00D6251F">
      <w:pPr>
        <w:rPr>
          <w:b/>
          <w:bCs/>
          <w:lang w:val="pt-PT"/>
        </w:rPr>
      </w:pPr>
      <w:r w:rsidRPr="00C810F7">
        <w:rPr>
          <w:b/>
          <w:bCs/>
          <w:lang w:val="pt-PT"/>
        </w:rPr>
        <w:t>Exercises</w:t>
      </w:r>
    </w:p>
    <w:p w:rsidR="00C3430D" w:rsidRPr="00C810F7" w:rsidRDefault="00D6251F">
      <w:pPr>
        <w:rPr>
          <w:lang w:val="pt-PT"/>
        </w:rPr>
      </w:pPr>
      <w:r w:rsidRPr="00C810F7">
        <w:rPr>
          <w:lang w:val="pt-PT"/>
        </w:rPr>
        <w:t>A. Fill in the blanks (Preencha os espaços em branco):</w:t>
      </w:r>
    </w:p>
    <w:p w:rsidR="00C3430D" w:rsidRDefault="00D6251F">
      <w:r>
        <w:t>1. ______ you feeling okay? You look a little pale.</w:t>
      </w:r>
    </w:p>
    <w:p w:rsidR="00C3430D" w:rsidRDefault="00D6251F">
      <w:r>
        <w:t>2. I’m not feeling ______ today. I think I have a fever.</w:t>
      </w:r>
    </w:p>
    <w:p w:rsidR="00C3430D" w:rsidRDefault="00D6251F">
      <w:r>
        <w:t>3. I have a terrible ______. My head is hurting a lot.</w:t>
      </w:r>
    </w:p>
    <w:p w:rsidR="00C3430D" w:rsidRDefault="00D6251F">
      <w:r>
        <w:t xml:space="preserve">4. </w:t>
      </w:r>
      <w:r>
        <w:t>I hope you ______ better soon!</w:t>
      </w:r>
    </w:p>
    <w:p w:rsidR="00C3430D" w:rsidRDefault="00D6251F">
      <w:r>
        <w:t>5. Sorry, I can’t go to work today. I’m feeling ______ under the weather.</w:t>
      </w:r>
    </w:p>
    <w:p w:rsidR="00C3430D" w:rsidRDefault="00D6251F">
      <w:r>
        <w:t>6. Is everything ______? You seem upset.</w:t>
      </w:r>
    </w:p>
    <w:p w:rsidR="00C3430D" w:rsidRDefault="00C3430D"/>
    <w:p w:rsidR="00C3430D" w:rsidRPr="00C810F7" w:rsidRDefault="00D6251F">
      <w:pPr>
        <w:rPr>
          <w:lang w:val="pt-PT"/>
        </w:rPr>
      </w:pPr>
      <w:r w:rsidRPr="00C810F7">
        <w:rPr>
          <w:lang w:val="pt-PT"/>
        </w:rPr>
        <w:t>B. Answer the questions (Responda às perguntas):</w:t>
      </w:r>
    </w:p>
    <w:p w:rsidR="00C3430D" w:rsidRDefault="00D6251F">
      <w:r>
        <w:t>1. How do you ask someone if they are feeling well? (Giv</w:t>
      </w:r>
      <w:r>
        <w:t>e two examples)</w:t>
      </w:r>
    </w:p>
    <w:p w:rsidR="00C3430D" w:rsidRDefault="00D6251F">
      <w:r>
        <w:t>2. What does "I have a cold" mean?</w:t>
      </w:r>
    </w:p>
    <w:p w:rsidR="00C3430D" w:rsidRDefault="00D6251F">
      <w:r>
        <w:t>3. If someone says "I feel sick," what could be wrong with them?</w:t>
      </w:r>
    </w:p>
    <w:p w:rsidR="00C3430D" w:rsidRDefault="00D6251F">
      <w:r>
        <w:t>4. Give two expressions to say you are not feeling well.</w:t>
      </w:r>
    </w:p>
    <w:p w:rsidR="00C3430D" w:rsidRDefault="00D6251F">
      <w:r>
        <w:t>5. What can you say to wish someone a speedy recovery? (Give two examples)</w:t>
      </w:r>
    </w:p>
    <w:p w:rsidR="00C3430D" w:rsidRDefault="00D6251F">
      <w:r>
        <w:t xml:space="preserve">6. </w:t>
      </w:r>
      <w:r>
        <w:t>What does "under the weather" mean?</w:t>
      </w:r>
    </w:p>
    <w:sectPr w:rsidR="00C34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E592B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34129"/>
    <w:multiLevelType w:val="hybridMultilevel"/>
    <w:tmpl w:val="0A64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430D"/>
    <w:rsid w:val="00C3430D"/>
    <w:rsid w:val="00C810F7"/>
    <w:rsid w:val="00D6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382B5D"/>
  <w15:docId w15:val="{16788E5E-40A5-4F01-B684-DC65A192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00" w:after="0"/>
      <w:outlineLvl w:val="1"/>
    </w:pPr>
    <w:rPr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00" w:after="0"/>
      <w:outlineLvl w:val="2"/>
    </w:pPr>
    <w:rPr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Pr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Pr>
      <w:b/>
      <w:bCs/>
      <w:color w:val="4F81BD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Pr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220233L2G</dc:creator>
  <cp:lastModifiedBy>user</cp:lastModifiedBy>
  <cp:revision>3</cp:revision>
  <dcterms:created xsi:type="dcterms:W3CDTF">2025-02-19T05:31:00Z</dcterms:created>
  <dcterms:modified xsi:type="dcterms:W3CDTF">2025-02-19T10:43:00Z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fcff471dbded4195b4f55ee02e3f9a89</vt:lpwstr>
  </property>
</Properties>
</file>